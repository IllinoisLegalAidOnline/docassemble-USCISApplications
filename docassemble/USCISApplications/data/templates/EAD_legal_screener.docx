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3E" w:rsidRDefault="001F2A79">
      <w:pPr>
        <w:jc w:val="center"/>
        <w:rPr>
          <w:b/>
          <w:bCs/>
        </w:rPr>
      </w:pPr>
      <w:r>
        <w:rPr>
          <w:b/>
          <w:bCs/>
        </w:rPr>
        <w:t>EAD LEGAL SCREENER</w:t>
      </w:r>
    </w:p>
    <w:p w:rsidR="00A77B3E" w:rsidRDefault="001F2A79">
      <w:pPr>
        <w:rPr>
          <w:b/>
          <w:bCs/>
        </w:rPr>
      </w:pPr>
      <w:r>
        <w:rPr>
          <w:b/>
          <w:bCs/>
        </w:rPr>
        <w:t xml:space="preserve">Name of Legal Reviewer: </w:t>
      </w:r>
      <w:r w:rsidR="00747D91">
        <w:rPr>
          <w:b/>
          <w:bCs/>
        </w:rPr>
        <w:t>{{ reviewer }}</w:t>
      </w:r>
      <w:r>
        <w:tab/>
      </w:r>
      <w:r>
        <w:tab/>
      </w:r>
      <w:r>
        <w:rPr>
          <w:b/>
          <w:bCs/>
        </w:rPr>
        <w:t xml:space="preserve">Date: </w:t>
      </w:r>
      <w:r w:rsidR="00747D91">
        <w:rPr>
          <w:b/>
          <w:bCs/>
        </w:rPr>
        <w:t xml:space="preserve"> </w:t>
      </w:r>
      <w:r w:rsidR="00747D91" w:rsidRPr="00747D91">
        <w:rPr>
          <w:b/>
          <w:bCs/>
          <w:u w:val="single"/>
        </w:rPr>
        <w:t>{{ today() }}</w:t>
      </w:r>
    </w:p>
    <w:p w:rsidR="00A77B3E" w:rsidRDefault="001F2A79" w:rsidP="000F2E98">
      <w:r>
        <w:t xml:space="preserve">Complete a legal screener for EACH adult applicant. </w:t>
      </w:r>
      <w:r>
        <w:rPr>
          <w:u w:val="single"/>
        </w:rPr>
        <w:t xml:space="preserve">Children under 14 </w:t>
      </w:r>
      <w:r>
        <w:t xml:space="preserve">can use a copy of their parents. Indicate applicant has </w:t>
      </w:r>
      <w:r>
        <w:rPr>
          <w:i/>
          <w:iCs/>
          <w:u w:val="single"/>
        </w:rPr>
        <w:t>copies</w:t>
      </w:r>
      <w:r>
        <w:t xml:space="preserve"> of each of the following. Flag runner for copies and printing if needed: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>{%p if users[</w:t>
      </w:r>
      <w:proofErr w:type="spellStart"/>
      <w:r>
        <w:t>i</w:t>
      </w:r>
      <w:proofErr w:type="spellEnd"/>
      <w:r>
        <w:t>].</w:t>
      </w:r>
      <w:proofErr w:type="spellStart"/>
      <w:r>
        <w:t>age_in_years</w:t>
      </w:r>
      <w:proofErr w:type="spellEnd"/>
      <w:r>
        <w:t>() &gt; 13 %}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for item in </w:t>
      </w:r>
      <w:r w:rsidRPr="000F2E98">
        <w:t>users[</w:t>
      </w:r>
      <w:proofErr w:type="spellStart"/>
      <w:r w:rsidRPr="000F2E98">
        <w:t>i</w:t>
      </w:r>
      <w:proofErr w:type="spellEnd"/>
      <w:r w:rsidRPr="000F2E98">
        <w:t>].</w:t>
      </w:r>
      <w:proofErr w:type="spellStart"/>
      <w:r w:rsidRPr="000F2E98">
        <w:t>ead_required_documents</w:t>
      </w:r>
      <w:r>
        <w:t>.true_values</w:t>
      </w:r>
      <w:proofErr w:type="spellEnd"/>
      <w:r>
        <w:t>() %}</w:t>
      </w:r>
      <w:bookmarkStart w:id="0" w:name="_GoBack"/>
      <w:bookmarkEnd w:id="0"/>
    </w:p>
    <w:p w:rsidR="000F2E98" w:rsidRDefault="000F2E98" w:rsidP="000F2E98">
      <w:pPr>
        <w:numPr>
          <w:ilvl w:val="0"/>
          <w:numId w:val="6"/>
        </w:numPr>
        <w:spacing w:after="0"/>
      </w:pPr>
      <w:r>
        <w:t>{{ item }}</w:t>
      </w:r>
    </w:p>
    <w:p w:rsidR="000F2E98" w:rsidRDefault="000F2E98" w:rsidP="000F2E98">
      <w:pPr>
        <w:numPr>
          <w:ilvl w:val="0"/>
          <w:numId w:val="6"/>
        </w:numPr>
        <w:spacing w:after="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:rsidR="00405542" w:rsidRDefault="00405542" w:rsidP="000F2E98">
      <w:pPr>
        <w:numPr>
          <w:ilvl w:val="0"/>
          <w:numId w:val="6"/>
        </w:numPr>
        <w:spacing w:after="0"/>
      </w:pPr>
      <w:r>
        <w:t>{%p endif %}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77B3E">
        <w:trPr>
          <w:trHeight w:val="1230"/>
        </w:trPr>
        <w:tc>
          <w:tcPr>
            <w:tcW w:w="10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FOR LEGAL SUPERVISOR USE POST LEGAL SCREENING:</w:t>
            </w:r>
          </w:p>
          <w:p w:rsidR="00A77B3E" w:rsidRDefault="001F2A79">
            <w:pPr>
              <w:spacing w:after="0" w:line="240" w:lineRule="auto"/>
            </w:pPr>
            <w:r>
              <w:t xml:space="preserve">Supervisor name: </w:t>
            </w:r>
            <w:r w:rsidR="000F2E98" w:rsidRPr="000F2E98">
              <w:rPr>
                <w:b/>
              </w:rPr>
              <w:t xml:space="preserve">{{ </w:t>
            </w:r>
            <w:proofErr w:type="spellStart"/>
            <w:r w:rsidR="000F2E98" w:rsidRPr="000F2E98">
              <w:rPr>
                <w:b/>
              </w:rPr>
              <w:t>supervisor_name</w:t>
            </w:r>
            <w:proofErr w:type="spellEnd"/>
            <w:r w:rsidR="000F2E98" w:rsidRPr="000F2E98">
              <w:rPr>
                <w:b/>
              </w:rPr>
              <w:t xml:space="preserve"> }}</w:t>
            </w:r>
          </w:p>
          <w:p w:rsidR="000F2E98" w:rsidRPr="000F2E98" w:rsidRDefault="000F2E98" w:rsidP="000F2E98">
            <w:pPr>
              <w:spacing w:after="0" w:line="240" w:lineRule="auto"/>
              <w:rPr>
                <w:rFonts w:eastAsia="Arial"/>
                <w:bCs/>
                <w:i/>
                <w:iCs/>
              </w:rPr>
            </w:pPr>
            <w:r w:rsidRPr="000F2E98">
              <w:rPr>
                <w:rFonts w:eastAsia="Arial"/>
                <w:bCs/>
                <w:i/>
                <w:iCs/>
              </w:rPr>
              <w:t xml:space="preserve">{% if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"approved" or (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supervisor_overall_approval_status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 == "mixed" and users[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i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 xml:space="preserve">] in </w:t>
            </w:r>
            <w:proofErr w:type="spellStart"/>
            <w:r w:rsidRPr="000F2E98">
              <w:rPr>
                <w:rFonts w:eastAsia="Arial"/>
                <w:bCs/>
                <w:i/>
                <w:iCs/>
              </w:rPr>
              <w:t>approved_applications</w:t>
            </w:r>
            <w:proofErr w:type="spellEnd"/>
            <w:r w:rsidRPr="000F2E98">
              <w:rPr>
                <w:rFonts w:eastAsia="Arial"/>
                <w:bCs/>
                <w:i/>
                <w:iCs/>
              </w:rPr>
              <w:t>) %}</w:t>
            </w:r>
          </w:p>
          <w:p w:rsidR="00A77B3E" w:rsidRP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  <w:rPr>
                <w:i/>
                <w:iCs/>
              </w:rPr>
            </w:pPr>
            <w:r>
              <w:rPr>
                <w:i/>
                <w:iCs/>
              </w:rPr>
              <w:t>Applicant eligible—Prepare EAD (Employment Authorization Documents)</w:t>
            </w:r>
            <w:r w:rsidR="000F2E98">
              <w:rPr>
                <w:i/>
                <w:iCs/>
              </w:rPr>
              <w:t>{% else %}</w:t>
            </w:r>
          </w:p>
          <w:p w:rsidR="000F2E98" w:rsidRDefault="001F2A79" w:rsidP="000F2E98">
            <w:pPr>
              <w:numPr>
                <w:ilvl w:val="0"/>
                <w:numId w:val="1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rPr>
                <w:i/>
                <w:iCs/>
              </w:rPr>
              <w:t xml:space="preserve">Referred out—Explain why applicant can’t be seen today. Ensure applicant takes this folder with legal screener to check-out station. </w:t>
            </w:r>
            <w:r w:rsidR="000F2E98">
              <w:rPr>
                <w:i/>
                <w:iCs/>
              </w:rPr>
              <w:t>{% endif %}</w:t>
            </w:r>
          </w:p>
          <w:p w:rsidR="00A77B3E" w:rsidRDefault="001F2A79">
            <w:pPr>
              <w:spacing w:after="0"/>
            </w:pPr>
            <w:r>
              <w:t>Indicate any addendum needed to be included if eligible:</w:t>
            </w:r>
          </w:p>
          <w:p w:rsidR="00A77B3E" w:rsidRPr="000F2E98" w:rsidRDefault="001F2A79" w:rsidP="000F2E98">
            <w:pPr>
              <w:numPr>
                <w:ilvl w:val="0"/>
                <w:numId w:val="2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EAD Interim Parole Addendum</w:t>
            </w:r>
          </w:p>
        </w:tc>
      </w:tr>
    </w:tbl>
    <w:p w:rsidR="00A77B3E" w:rsidRDefault="00A77B3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445"/>
      </w:tblGrid>
      <w:tr w:rsidR="0090054C" w:rsidTr="00A94C47">
        <w:tc>
          <w:tcPr>
            <w:tcW w:w="1345" w:type="dxa"/>
          </w:tcPr>
          <w:p w:rsidR="0090054C" w:rsidRPr="007407BC" w:rsidRDefault="0090054C" w:rsidP="00A94C47">
            <w:pPr>
              <w:rPr>
                <w:rFonts w:eastAsia="Arial"/>
                <w:b/>
                <w:color w:val="000000" w:themeColor="text1"/>
              </w:rPr>
            </w:pPr>
            <w:r w:rsidRPr="007407BC">
              <w:rPr>
                <w:rFonts w:eastAsia="Arial"/>
                <w:b/>
                <w:color w:val="000000" w:themeColor="text1"/>
              </w:rPr>
              <w:t>Supervisor notes</w:t>
            </w:r>
          </w:p>
        </w:tc>
        <w:tc>
          <w:tcPr>
            <w:tcW w:w="9445" w:type="dxa"/>
          </w:tcPr>
          <w:p w:rsidR="0090054C" w:rsidRDefault="0090054C" w:rsidP="00A94C47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supervisor_notes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</w:tc>
      </w:tr>
    </w:tbl>
    <w:p w:rsidR="0090054C" w:rsidRDefault="0090054C" w:rsidP="0090054C">
      <w:pPr>
        <w:spacing w:after="0" w:line="240" w:lineRule="auto"/>
        <w:rPr>
          <w:rFonts w:eastAsia="Arial"/>
        </w:rPr>
      </w:pPr>
    </w:p>
    <w:p w:rsidR="00A77B3E" w:rsidRDefault="00A77B3E">
      <w:pPr>
        <w:spacing w:after="0" w:line="240" w:lineRule="auto"/>
      </w:pPr>
    </w:p>
    <w:tbl>
      <w:tblPr>
        <w:tblW w:w="5000" w:type="pct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71"/>
        <w:gridCol w:w="6745"/>
      </w:tblGrid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Basic Intake Information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566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Full Legal Name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747D9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 }}</w:t>
            </w:r>
          </w:p>
        </w:tc>
      </w:tr>
      <w:tr w:rsidR="00A77B3E" w:rsidTr="00136382">
        <w:trPr>
          <w:trHeight w:val="855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Any Aliases Used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].aliases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 of Birth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country_of_birth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Country(</w:t>
            </w:r>
            <w:proofErr w:type="spellStart"/>
            <w:r>
              <w:t>ies</w:t>
            </w:r>
            <w:proofErr w:type="spellEnd"/>
            <w:r>
              <w:t xml:space="preserve">) of Citizenship 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countries_of_citizenship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total: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children.complete_elements</w:t>
            </w:r>
            <w:proofErr w:type="spellEnd"/>
            <w:r w:rsidRPr="007E19EA">
              <w:rPr>
                <w:b/>
              </w:rPr>
              <w:t>() | length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# of children applying with you today: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number_children_applying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you applied for any other immigration benefit? (i.e. TPS or asylum)?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applied_for_other_immigration_benefit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  <w:p w:rsidR="004A4062" w:rsidRDefault="004A4062">
            <w:pPr>
              <w:spacing w:after="0" w:line="240" w:lineRule="auto"/>
            </w:pPr>
            <w:r>
              <w:t xml:space="preserve">{% if </w:t>
            </w:r>
            <w:r w:rsidR="009211FE">
              <w:rPr>
                <w:rFonts w:ascii="Segoe UI Symbol" w:hAnsi="Segoe UI Symbol" w:cs="Segoe UI Symbol"/>
              </w:rPr>
              <w:t>users[</w:t>
            </w:r>
            <w:proofErr w:type="spellStart"/>
            <w:r w:rsidR="009211FE">
              <w:rPr>
                <w:rFonts w:ascii="Segoe UI Symbol" w:hAnsi="Segoe UI Symbol" w:cs="Segoe UI Symbol"/>
              </w:rPr>
              <w:t>i</w:t>
            </w:r>
            <w:proofErr w:type="spellEnd"/>
            <w:r w:rsidR="009211FE">
              <w:rPr>
                <w:rFonts w:ascii="Segoe UI Symbol" w:hAnsi="Segoe UI Symbol" w:cs="Segoe UI Symbol"/>
              </w:rPr>
              <w:t>].</w:t>
            </w:r>
            <w:proofErr w:type="spellStart"/>
            <w:r w:rsidR="009211FE">
              <w:rPr>
                <w:rFonts w:ascii="Segoe UI Symbol" w:hAnsi="Segoe UI Symbol" w:cs="Segoe UI Symbol"/>
              </w:rPr>
              <w:t>applied_for_other_immigration_benefit</w:t>
            </w:r>
            <w:proofErr w:type="spellEnd"/>
            <w:r w:rsidR="009211FE">
              <w:rPr>
                <w:rFonts w:ascii="Segoe UI Symbol" w:hAnsi="Segoe UI Symbol" w:cs="Segoe UI Symbol"/>
              </w:rPr>
              <w:t xml:space="preserve"> %}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 xml:space="preserve">Type of immigration benefit: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applied_benefit_type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/>
              <w:ind w:left="1080"/>
            </w:pPr>
            <w:r>
              <w:t>Receipt date:</w:t>
            </w:r>
            <w:r w:rsidRPr="007E19EA">
              <w:rPr>
                <w:b/>
              </w:rPr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applied_receipt_date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Pr="007E19EA" w:rsidRDefault="001F2A79">
            <w:pPr>
              <w:numPr>
                <w:ilvl w:val="0"/>
                <w:numId w:val="3"/>
              </w:numPr>
              <w:tabs>
                <w:tab w:val="left" w:pos="360"/>
                <w:tab w:val="left" w:pos="1080"/>
              </w:tabs>
              <w:spacing w:after="0" w:line="360" w:lineRule="auto"/>
              <w:ind w:left="1080"/>
              <w:rPr>
                <w:b/>
              </w:rPr>
            </w:pPr>
            <w:r>
              <w:lastRenderedPageBreak/>
              <w:t xml:space="preserve">Any other important information to note: </w:t>
            </w:r>
            <w:r w:rsidR="00966281">
              <w:t xml:space="preserve"> </w:t>
            </w:r>
            <w:r w:rsidR="00966281" w:rsidRPr="007E19EA">
              <w:rPr>
                <w:b/>
              </w:rPr>
              <w:t>{{ users[</w:t>
            </w:r>
            <w:proofErr w:type="spellStart"/>
            <w:r w:rsidR="00966281" w:rsidRPr="007E19EA">
              <w:rPr>
                <w:b/>
              </w:rPr>
              <w:t>i</w:t>
            </w:r>
            <w:proofErr w:type="spellEnd"/>
            <w:r w:rsidR="00966281" w:rsidRPr="007E19EA">
              <w:rPr>
                <w:b/>
              </w:rPr>
              <w:t>].</w:t>
            </w:r>
            <w:proofErr w:type="spellStart"/>
            <w:r w:rsidR="00966281" w:rsidRPr="007E19EA">
              <w:rPr>
                <w:b/>
              </w:rPr>
              <w:t>applied_other_information</w:t>
            </w:r>
            <w:proofErr w:type="spellEnd"/>
            <w:r w:rsidR="00966281" w:rsidRPr="007E19EA">
              <w:rPr>
                <w:b/>
              </w:rPr>
              <w:t xml:space="preserve"> }}</w:t>
            </w:r>
          </w:p>
          <w:p w:rsidR="00A77B3E" w:rsidRDefault="009211FE">
            <w:pPr>
              <w:spacing w:after="0" w:line="360" w:lineRule="auto"/>
            </w:pPr>
            <w:r>
              <w:t>{% endif %}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Proof of Parole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What is the proof of parole?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proof_of_parole</w:t>
            </w:r>
            <w:proofErr w:type="spellEnd"/>
            <w:r w:rsidRPr="007E19EA">
              <w:rPr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Removal Proceedings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 w:rsidP="007E19EA">
            <w:pPr>
              <w:spacing w:after="0" w:line="240" w:lineRule="auto"/>
            </w:pPr>
            <w:r>
              <w:t xml:space="preserve">In removal proceedings? 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284462" w:rsidRDefault="00966281" w:rsidP="00284462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>Have they been issue</w:t>
            </w:r>
            <w:r w:rsidR="00966281">
              <w:t>d</w:t>
            </w:r>
            <w:r>
              <w:t xml:space="preserve"> a Final Order of Removal?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966281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ever_ordered_removed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)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Criminal History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E7E6E6" w:fill="E7E6E6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A77B3E">
            <w:pPr>
              <w:widowControl w:val="0"/>
              <w:spacing w:after="0" w:line="276" w:lineRule="auto"/>
              <w:rPr>
                <w:b/>
                <w:bCs/>
              </w:rPr>
            </w:pP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  <w:rPr>
                <w:b/>
                <w:bCs/>
              </w:rPr>
            </w:pPr>
            <w:r>
              <w:t>Have you ever been arrested, cited, stopped, detained, placed in handcuffs by the police?</w:t>
            </w:r>
          </w:p>
          <w:p w:rsidR="00A77B3E" w:rsidRDefault="00A77B3E">
            <w:pPr>
              <w:spacing w:after="0" w:line="240" w:lineRule="auto"/>
            </w:pP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Pr="007E19EA" w:rsidRDefault="00EA3403">
            <w:pPr>
              <w:spacing w:after="0" w:line="240" w:lineRule="auto"/>
              <w:rPr>
                <w:rFonts w:ascii="Segoe UI Symbol" w:hAnsi="Segoe UI Symbol" w:cs="Segoe UI Symbol"/>
                <w:b/>
              </w:rPr>
            </w:pPr>
            <w:r w:rsidRPr="007E19EA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7E19EA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7E19EA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1755EB" w:rsidRPr="007E19EA">
              <w:rPr>
                <w:rFonts w:ascii="Segoe UI Symbol" w:hAnsi="Segoe UI Symbol" w:cs="Segoe UI Symbol"/>
                <w:b/>
              </w:rPr>
              <w:t>)</w:t>
            </w:r>
            <w:r w:rsidRPr="007E19EA">
              <w:rPr>
                <w:rFonts w:ascii="Segoe UI Symbol" w:hAnsi="Segoe UI Symbol" w:cs="Segoe UI Symbol"/>
                <w:b/>
              </w:rPr>
              <w:t xml:space="preserve"> }}</w:t>
            </w:r>
          </w:p>
        </w:tc>
      </w:tr>
      <w:tr w:rsidR="00A77B3E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7B3E" w:rsidRDefault="001F2A79">
            <w:pPr>
              <w:spacing w:after="0" w:line="240" w:lineRule="auto"/>
            </w:pPr>
            <w:r>
              <w:t xml:space="preserve">If Yes to question above, </w:t>
            </w:r>
            <w:r>
              <w:rPr>
                <w:b/>
                <w:bCs/>
                <w:u w:val="single"/>
              </w:rPr>
              <w:t>Flag to supervisors</w:t>
            </w:r>
            <w:r>
              <w:t xml:space="preserve"> and list when/where/outcome: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arrest_details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A77B3E" w:rsidRPr="007E19EA" w:rsidRDefault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  <w:tr w:rsidR="00136382" w:rsidTr="00136382">
        <w:trPr>
          <w:trHeight w:val="300"/>
        </w:trPr>
        <w:tc>
          <w:tcPr>
            <w:tcW w:w="4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Default="00136382" w:rsidP="00136382">
            <w:pPr>
              <w:spacing w:after="0" w:line="240" w:lineRule="auto"/>
            </w:pPr>
            <w:r>
              <w:t>Did you bring your criminal history documents with you?</w:t>
            </w:r>
          </w:p>
        </w:tc>
        <w:tc>
          <w:tcPr>
            <w:tcW w:w="6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if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ever_arrested</w:t>
            </w:r>
            <w:proofErr w:type="spellEnd"/>
            <w:r w:rsidRPr="007E19EA">
              <w:rPr>
                <w:b/>
              </w:rPr>
              <w:t xml:space="preserve"> %}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{{ users[</w:t>
            </w:r>
            <w:proofErr w:type="spellStart"/>
            <w:r w:rsidRPr="007E19EA">
              <w:rPr>
                <w:b/>
              </w:rPr>
              <w:t>i</w:t>
            </w:r>
            <w:proofErr w:type="spellEnd"/>
            <w:r w:rsidRPr="007E19EA">
              <w:rPr>
                <w:b/>
              </w:rPr>
              <w:t>].</w:t>
            </w:r>
            <w:proofErr w:type="spellStart"/>
            <w:r w:rsidRPr="007E19EA">
              <w:rPr>
                <w:b/>
              </w:rPr>
              <w:t>has_criminal_history_documents</w:t>
            </w:r>
            <w:proofErr w:type="spellEnd"/>
            <w:r w:rsidRPr="007E19EA">
              <w:rPr>
                <w:b/>
              </w:rPr>
              <w:t xml:space="preserve"> }}</w:t>
            </w:r>
          </w:p>
          <w:p w:rsidR="00136382" w:rsidRPr="007E19EA" w:rsidRDefault="00136382" w:rsidP="00136382">
            <w:pPr>
              <w:spacing w:after="0" w:line="240" w:lineRule="auto"/>
              <w:rPr>
                <w:b/>
              </w:rPr>
            </w:pPr>
            <w:r w:rsidRPr="007E19EA">
              <w:rPr>
                <w:b/>
              </w:rPr>
              <w:t>{% endif %}</w:t>
            </w:r>
          </w:p>
        </w:tc>
      </w:tr>
    </w:tbl>
    <w:p w:rsidR="00A77B3E" w:rsidRDefault="00A77B3E"/>
    <w:p w:rsidR="002D5C2D" w:rsidRDefault="002D5C2D"/>
    <w:sectPr w:rsidR="002D5C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2A79" w:rsidRDefault="001F2A79">
      <w:pPr>
        <w:spacing w:after="0" w:line="240" w:lineRule="auto"/>
      </w:pPr>
      <w:r>
        <w:separator/>
      </w:r>
    </w:p>
  </w:endnote>
  <w:endnote w:type="continuationSeparator" w:id="0">
    <w:p w:rsidR="001F2A79" w:rsidRDefault="001F2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Segoe UI Symbol"/>
    <w:panose1 w:val="00000000000000000000"/>
    <w:charset w:val="02"/>
    <w:family w:val="auto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2A79" w:rsidRDefault="001F2A79">
      <w:pPr>
        <w:spacing w:after="0" w:line="240" w:lineRule="auto"/>
      </w:pPr>
      <w:r>
        <w:separator/>
      </w:r>
    </w:p>
  </w:footnote>
  <w:footnote w:type="continuationSeparator" w:id="0">
    <w:p w:rsidR="001F2A79" w:rsidRDefault="001F2A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609" w:rsidRDefault="00324609">
    <w:pPr>
      <w:widowControl w:val="0"/>
      <w:spacing w:after="0" w:line="276" w:lineRule="auto"/>
    </w:pP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672"/>
      <w:gridCol w:w="3672"/>
      <w:gridCol w:w="3672"/>
    </w:tblGrid>
    <w:tr w:rsidR="00324609">
      <w:trPr>
        <w:trHeight w:val="300"/>
      </w:trPr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left="-115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jc w:val="center"/>
          </w:pP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324609" w:rsidRDefault="00324609">
          <w:pP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</w:pPr>
        </w:p>
      </w:tc>
    </w:tr>
  </w:tbl>
  <w:p w:rsidR="00324609" w:rsidRDefault="00324609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2160" w:hanging="180"/>
      </w:pPr>
      <w:rPr>
        <w:color w:val="00000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color w:val="00000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color w:val="000000"/>
      </w:r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320" w:hanging="180"/>
      </w:pPr>
      <w:rPr>
        <w:color w:val="00000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color w:val="00000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color w:val="000000"/>
      </w:r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480" w:hanging="180"/>
      </w:pPr>
      <w:rPr>
        <w:color w:val="000000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color w:val="000000"/>
        <w:u w:val="none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440" w:hanging="360"/>
      </w:pPr>
      <w:rPr>
        <w:color w:val="000000"/>
        <w:u w:val="none"/>
      </w:rPr>
    </w:lvl>
    <w:lvl w:ilvl="2">
      <w:start w:val="1"/>
      <w:numFmt w:val="bullet"/>
      <w:lvlText w:val="●"/>
      <w:lvlJc w:val="left"/>
      <w:pPr>
        <w:tabs>
          <w:tab w:val="num" w:pos="1800"/>
        </w:tabs>
        <w:ind w:left="2160" w:hanging="180"/>
      </w:pPr>
      <w:rPr>
        <w:color w:val="000000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color w:val="000000"/>
        <w:u w:val="none"/>
      </w:rPr>
    </w:lvl>
    <w:lvl w:ilvl="4">
      <w:start w:val="1"/>
      <w:numFmt w:val="bullet"/>
      <w:lvlText w:val="●"/>
      <w:lvlJc w:val="left"/>
      <w:pPr>
        <w:tabs>
          <w:tab w:val="num" w:pos="3240"/>
        </w:tabs>
        <w:ind w:left="3600" w:hanging="360"/>
      </w:pPr>
      <w:rPr>
        <w:color w:val="000000"/>
        <w:u w:val="none"/>
      </w:rPr>
    </w:lvl>
    <w:lvl w:ilvl="5">
      <w:start w:val="1"/>
      <w:numFmt w:val="bullet"/>
      <w:lvlText w:val="●"/>
      <w:lvlJc w:val="left"/>
      <w:pPr>
        <w:tabs>
          <w:tab w:val="num" w:pos="3960"/>
        </w:tabs>
        <w:ind w:left="4320" w:hanging="180"/>
      </w:pPr>
      <w:rPr>
        <w:color w:val="000000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color w:val="000000"/>
        <w:u w:val="none"/>
      </w:rPr>
    </w:lvl>
    <w:lvl w:ilvl="7">
      <w:start w:val="1"/>
      <w:numFmt w:val="bullet"/>
      <w:lvlText w:val="●"/>
      <w:lvlJc w:val="left"/>
      <w:pPr>
        <w:tabs>
          <w:tab w:val="num" w:pos="5400"/>
        </w:tabs>
        <w:ind w:left="5760" w:hanging="360"/>
      </w:pPr>
      <w:rPr>
        <w:color w:val="000000"/>
        <w:u w:val="none"/>
      </w:rPr>
    </w:lvl>
    <w:lvl w:ilvl="8">
      <w:start w:val="1"/>
      <w:numFmt w:val="bullet"/>
      <w:lvlText w:val="●"/>
      <w:lvlJc w:val="left"/>
      <w:pPr>
        <w:tabs>
          <w:tab w:val="num" w:pos="6120"/>
        </w:tabs>
        <w:ind w:left="6480" w:hanging="180"/>
      </w:pPr>
      <w:rPr>
        <w:color w:val="000000"/>
        <w:u w:val="none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Noto Sans Symbols" w:eastAsia="Times New Roman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440" w:hanging="360"/>
      </w:pPr>
      <w:rPr>
        <w:rFonts w:ascii="Courier New" w:eastAsia="Times New Roman" w:hAnsi="Courier New" w:cs="Courier New"/>
        <w:color w:val="00000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2160" w:hanging="180"/>
      </w:pPr>
      <w:rPr>
        <w:rFonts w:ascii="Noto Sans Symbols" w:eastAsia="Times New Roman" w:hAnsi="Noto Sans Symbols" w:cs="Noto Sans Symbols"/>
        <w:color w:val="000000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Noto Sans Symbols" w:eastAsia="Times New Roman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600" w:hanging="360"/>
      </w:pPr>
      <w:rPr>
        <w:rFonts w:ascii="Courier New" w:eastAsia="Times New Roman" w:hAnsi="Courier New" w:cs="Courier New"/>
        <w:color w:val="000000"/>
      </w:rPr>
    </w:lvl>
    <w:lvl w:ilvl="5">
      <w:start w:val="1"/>
      <w:numFmt w:val="bullet"/>
      <w:lvlText w:val="▪"/>
      <w:lvlJc w:val="left"/>
      <w:pPr>
        <w:tabs>
          <w:tab w:val="num" w:pos="3960"/>
        </w:tabs>
        <w:ind w:left="4320" w:hanging="180"/>
      </w:pPr>
      <w:rPr>
        <w:rFonts w:ascii="Noto Sans Symbols" w:eastAsia="Times New Roman" w:hAnsi="Noto Sans Symbols" w:cs="Noto Sans Symbols"/>
        <w:color w:val="000000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Noto Sans Symbols" w:eastAsia="Times New Roman" w:hAnsi="Noto Sans Symbols" w:cs="Noto Sans Symbols"/>
        <w:color w:val="000000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760" w:hanging="360"/>
      </w:pPr>
      <w:rPr>
        <w:rFonts w:ascii="Courier New" w:eastAsia="Times New Roman" w:hAnsi="Courier New" w:cs="Courier New"/>
        <w:color w:val="000000"/>
      </w:rPr>
    </w:lvl>
    <w:lvl w:ilvl="8">
      <w:start w:val="1"/>
      <w:numFmt w:val="bullet"/>
      <w:lvlText w:val="▪"/>
      <w:lvlJc w:val="left"/>
      <w:pPr>
        <w:tabs>
          <w:tab w:val="num" w:pos="6120"/>
        </w:tabs>
        <w:ind w:left="6480" w:hanging="180"/>
      </w:pPr>
      <w:rPr>
        <w:rFonts w:ascii="Noto Sans Symbols" w:eastAsia="Times New Roman" w:hAnsi="Noto Sans Symbols" w:cs="Noto Sans Symbols"/>
        <w:color w:val="000000"/>
      </w:rPr>
    </w:lvl>
  </w:abstractNum>
  <w:abstractNum w:abstractNumId="5" w15:restartNumberingAfterBreak="0">
    <w:nsid w:val="10FA7667"/>
    <w:multiLevelType w:val="hybridMultilevel"/>
    <w:tmpl w:val="E6641F0E"/>
    <w:lvl w:ilvl="0" w:tplc="5DD2BF7E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7B3E"/>
    <w:rsid w:val="000F2E98"/>
    <w:rsid w:val="00136382"/>
    <w:rsid w:val="001755EB"/>
    <w:rsid w:val="001F2A79"/>
    <w:rsid w:val="00284462"/>
    <w:rsid w:val="002D5C2D"/>
    <w:rsid w:val="00324609"/>
    <w:rsid w:val="00405542"/>
    <w:rsid w:val="004A4062"/>
    <w:rsid w:val="00747D91"/>
    <w:rsid w:val="007E19EA"/>
    <w:rsid w:val="0090054C"/>
    <w:rsid w:val="009211FE"/>
    <w:rsid w:val="00966281"/>
    <w:rsid w:val="00A77B3E"/>
    <w:rsid w:val="00CA2A55"/>
    <w:rsid w:val="00CB4A3A"/>
    <w:rsid w:val="00E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B31D5F"/>
  <w14:defaultImageDpi w14:val="0"/>
  <w15:docId w15:val="{829B72BE-446E-478B-A841-B78BA4F6E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keepNext/>
      <w:keepLines/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B96"/>
    <w:pPr>
      <w:keepNext/>
      <w:keepLines/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7B96"/>
    <w:pPr>
      <w:keepNext/>
      <w:keepLines/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EF7B96"/>
    <w:pPr>
      <w:keepNext/>
      <w:keepLines/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EF7B96"/>
    <w:pPr>
      <w:keepNext/>
      <w:keepLines/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EF7B96"/>
    <w:pPr>
      <w:keepNext/>
      <w:keepLines/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F7B96"/>
    <w:pPr>
      <w:keepNext/>
      <w:keepLines/>
      <w:spacing w:before="480" w:after="120" w:line="240" w:lineRule="auto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F7B96"/>
    <w:pPr>
      <w:keepNext/>
      <w:keepLines/>
      <w:spacing w:before="360" w:after="80" w:line="240" w:lineRule="auto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0054C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5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Quinten Steenhuis</cp:lastModifiedBy>
  <cp:revision>11</cp:revision>
  <dcterms:created xsi:type="dcterms:W3CDTF">2024-02-10T15:56:00Z</dcterms:created>
  <dcterms:modified xsi:type="dcterms:W3CDTF">2024-02-22T02:59:00Z</dcterms:modified>
</cp:coreProperties>
</file>